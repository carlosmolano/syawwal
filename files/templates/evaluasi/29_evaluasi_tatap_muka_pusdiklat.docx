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F8C" w:rsidRPr="007563B0" w:rsidRDefault="00A83D31" w:rsidP="007563B0">
      <w:pPr>
        <w:spacing w:afterLines="24" w:line="26" w:lineRule="atLeast"/>
        <w:jc w:val="center"/>
        <w:rPr>
          <w:rFonts w:ascii="Arial" w:hAnsi="Arial" w:cs="Arial"/>
          <w:bCs/>
          <w:sz w:val="22"/>
          <w:szCs w:val="22"/>
        </w:rPr>
      </w:pPr>
      <w:r w:rsidRPr="007563B0">
        <w:rPr>
          <w:rFonts w:ascii="Arial" w:hAnsi="Arial" w:cs="Arial"/>
          <w:bCs/>
          <w:sz w:val="22"/>
          <w:szCs w:val="22"/>
        </w:rPr>
        <w:t>NOTULEN EVALUASI TATAP MUKA</w:t>
      </w:r>
    </w:p>
    <w:p w:rsidR="00DD1887" w:rsidRPr="007563B0" w:rsidRDefault="00A83D31" w:rsidP="007563B0">
      <w:pPr>
        <w:spacing w:afterLines="24" w:line="26" w:lineRule="atLeast"/>
        <w:jc w:val="center"/>
        <w:rPr>
          <w:rFonts w:ascii="Arial" w:hAnsi="Arial" w:cs="Arial"/>
          <w:bCs/>
          <w:sz w:val="22"/>
          <w:szCs w:val="22"/>
          <w:lang w:val="en-US"/>
        </w:rPr>
      </w:pPr>
      <w:r w:rsidRPr="007563B0">
        <w:rPr>
          <w:rFonts w:ascii="Arial" w:hAnsi="Arial" w:cs="Arial"/>
          <w:bCs/>
          <w:sz w:val="22"/>
          <w:szCs w:val="22"/>
        </w:rPr>
        <w:t>DT</w:t>
      </w:r>
      <w:r w:rsidR="00DD1887" w:rsidRPr="007563B0">
        <w:rPr>
          <w:rFonts w:ascii="Arial" w:hAnsi="Arial" w:cs="Arial"/>
          <w:bCs/>
          <w:sz w:val="22"/>
          <w:szCs w:val="22"/>
          <w:lang w:val="en-US"/>
        </w:rPr>
        <w:t xml:space="preserve">SS </w:t>
      </w:r>
      <w:r w:rsidR="00DB10CB" w:rsidRPr="007563B0">
        <w:rPr>
          <w:rFonts w:ascii="Arial" w:hAnsi="Arial" w:cs="Arial"/>
          <w:bCs/>
          <w:sz w:val="22"/>
          <w:szCs w:val="22"/>
          <w:lang w:val="en-US"/>
        </w:rPr>
        <w:t>BUKTI PERMULAAN</w:t>
      </w:r>
      <w:r w:rsidR="00DD1887" w:rsidRPr="007563B0">
        <w:rPr>
          <w:rFonts w:ascii="Arial" w:hAnsi="Arial" w:cs="Arial"/>
          <w:bCs/>
          <w:sz w:val="22"/>
          <w:szCs w:val="22"/>
          <w:lang w:val="en-US"/>
        </w:rPr>
        <w:t xml:space="preserve"> ANGKATAN I</w:t>
      </w:r>
    </w:p>
    <w:p w:rsidR="00153F8C" w:rsidRPr="007563B0" w:rsidRDefault="00E05103" w:rsidP="007563B0">
      <w:pPr>
        <w:spacing w:afterLines="24" w:line="26" w:lineRule="atLeast"/>
        <w:jc w:val="center"/>
        <w:rPr>
          <w:rFonts w:ascii="Arial" w:hAnsi="Arial" w:cs="Arial"/>
          <w:sz w:val="22"/>
          <w:szCs w:val="22"/>
        </w:rPr>
      </w:pPr>
      <w:r w:rsidRPr="007563B0">
        <w:rPr>
          <w:rFonts w:ascii="Arial" w:hAnsi="Arial" w:cs="Arial"/>
          <w:bCs/>
          <w:sz w:val="22"/>
          <w:szCs w:val="22"/>
          <w:lang w:val="en-US"/>
        </w:rPr>
        <w:t>10</w:t>
      </w:r>
      <w:r w:rsidR="00DD1887" w:rsidRPr="007563B0">
        <w:rPr>
          <w:rFonts w:ascii="Arial" w:hAnsi="Arial" w:cs="Arial"/>
          <w:bCs/>
          <w:sz w:val="22"/>
          <w:szCs w:val="22"/>
        </w:rPr>
        <w:t xml:space="preserve"> S.D. </w:t>
      </w:r>
      <w:r w:rsidRPr="007563B0">
        <w:rPr>
          <w:rFonts w:ascii="Arial" w:hAnsi="Arial" w:cs="Arial"/>
          <w:bCs/>
          <w:sz w:val="22"/>
          <w:szCs w:val="22"/>
          <w:lang w:val="en-US"/>
        </w:rPr>
        <w:t>14</w:t>
      </w:r>
      <w:r w:rsidR="00DD1887" w:rsidRPr="007563B0">
        <w:rPr>
          <w:rFonts w:ascii="Arial" w:hAnsi="Arial" w:cs="Arial"/>
          <w:bCs/>
          <w:sz w:val="22"/>
          <w:szCs w:val="22"/>
        </w:rPr>
        <w:t xml:space="preserve"> </w:t>
      </w:r>
      <w:r w:rsidR="00DD1887" w:rsidRPr="007563B0">
        <w:rPr>
          <w:rFonts w:ascii="Arial" w:hAnsi="Arial" w:cs="Arial"/>
          <w:bCs/>
          <w:sz w:val="22"/>
          <w:szCs w:val="22"/>
          <w:lang w:val="en-US"/>
        </w:rPr>
        <w:t>FEBR</w:t>
      </w:r>
      <w:r w:rsidR="00A83D31" w:rsidRPr="007563B0">
        <w:rPr>
          <w:rFonts w:ascii="Arial" w:hAnsi="Arial" w:cs="Arial"/>
          <w:bCs/>
          <w:sz w:val="22"/>
          <w:szCs w:val="22"/>
        </w:rPr>
        <w:t>UARI 2014</w:t>
      </w:r>
    </w:p>
    <w:p w:rsidR="00153F8C" w:rsidRPr="007563B0" w:rsidRDefault="00A83D31" w:rsidP="007563B0">
      <w:pPr>
        <w:spacing w:afterLines="24" w:line="26" w:lineRule="atLeast"/>
        <w:jc w:val="center"/>
        <w:rPr>
          <w:rFonts w:ascii="Arial" w:hAnsi="Arial" w:cs="Arial"/>
          <w:sz w:val="22"/>
          <w:szCs w:val="22"/>
        </w:rPr>
      </w:pPr>
      <w:r w:rsidRPr="007563B0">
        <w:rPr>
          <w:rFonts w:ascii="Arial" w:hAnsi="Arial" w:cs="Arial"/>
          <w:sz w:val="22"/>
          <w:szCs w:val="22"/>
        </w:rPr>
        <w:t>________________________________________</w:t>
      </w:r>
    </w:p>
    <w:p w:rsidR="00153F8C" w:rsidRPr="007563B0" w:rsidRDefault="00153F8C" w:rsidP="007563B0">
      <w:pPr>
        <w:spacing w:afterLines="24" w:line="26" w:lineRule="atLeast"/>
        <w:rPr>
          <w:rFonts w:ascii="Arial" w:hAnsi="Arial" w:cs="Arial"/>
          <w:sz w:val="22"/>
          <w:szCs w:val="22"/>
        </w:rPr>
      </w:pPr>
    </w:p>
    <w:p w:rsidR="00153F8C" w:rsidRPr="007563B0" w:rsidRDefault="00F727E7" w:rsidP="007563B0">
      <w:pPr>
        <w:spacing w:afterLines="24" w:line="26" w:lineRule="atLeast"/>
        <w:rPr>
          <w:rFonts w:ascii="Arial" w:hAnsi="Arial" w:cs="Arial"/>
          <w:sz w:val="22"/>
          <w:szCs w:val="22"/>
        </w:rPr>
      </w:pPr>
      <w:r w:rsidRPr="007563B0">
        <w:rPr>
          <w:rFonts w:ascii="Arial" w:hAnsi="Arial" w:cs="Arial"/>
          <w:sz w:val="22"/>
          <w:szCs w:val="22"/>
        </w:rPr>
        <w:t>Hari/Tanggal</w:t>
      </w:r>
      <w:r w:rsidRPr="007563B0">
        <w:rPr>
          <w:rFonts w:ascii="Arial" w:hAnsi="Arial" w:cs="Arial"/>
          <w:sz w:val="22"/>
          <w:szCs w:val="22"/>
        </w:rPr>
        <w:tab/>
      </w:r>
      <w:r w:rsidRPr="007563B0">
        <w:rPr>
          <w:rFonts w:ascii="Arial" w:hAnsi="Arial" w:cs="Arial"/>
          <w:sz w:val="22"/>
          <w:szCs w:val="22"/>
        </w:rPr>
        <w:tab/>
        <w:t xml:space="preserve">: </w:t>
      </w:r>
      <w:r w:rsidRPr="007563B0">
        <w:rPr>
          <w:rFonts w:ascii="Arial" w:hAnsi="Arial" w:cs="Arial"/>
          <w:sz w:val="22"/>
          <w:szCs w:val="22"/>
        </w:rPr>
        <w:tab/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Jumat</w:t>
      </w:r>
      <w:proofErr w:type="spellEnd"/>
      <w:r w:rsidRPr="007563B0">
        <w:rPr>
          <w:rFonts w:ascii="Arial" w:hAnsi="Arial" w:cs="Arial"/>
          <w:sz w:val="22"/>
          <w:szCs w:val="22"/>
        </w:rPr>
        <w:t xml:space="preserve">, </w:t>
      </w:r>
      <w:r w:rsidR="00E05103" w:rsidRPr="007563B0">
        <w:rPr>
          <w:rFonts w:ascii="Arial" w:hAnsi="Arial" w:cs="Arial"/>
          <w:sz w:val="22"/>
          <w:szCs w:val="22"/>
          <w:lang w:val="en-US"/>
        </w:rPr>
        <w:t>14</w:t>
      </w:r>
      <w:r w:rsidRPr="007563B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Februari</w:t>
      </w:r>
      <w:proofErr w:type="spellEnd"/>
      <w:r w:rsidR="00A83D31" w:rsidRPr="007563B0">
        <w:rPr>
          <w:rFonts w:ascii="Arial" w:hAnsi="Arial" w:cs="Arial"/>
          <w:sz w:val="22"/>
          <w:szCs w:val="22"/>
        </w:rPr>
        <w:t xml:space="preserve"> 2014</w:t>
      </w:r>
    </w:p>
    <w:p w:rsidR="00153F8C" w:rsidRPr="007563B0" w:rsidRDefault="00F727E7" w:rsidP="007563B0">
      <w:pPr>
        <w:spacing w:afterLines="24" w:line="26" w:lineRule="atLeast"/>
        <w:rPr>
          <w:rFonts w:ascii="Arial" w:hAnsi="Arial" w:cs="Arial"/>
          <w:sz w:val="22"/>
          <w:szCs w:val="22"/>
        </w:rPr>
      </w:pPr>
      <w:r w:rsidRPr="007563B0">
        <w:rPr>
          <w:rFonts w:ascii="Arial" w:hAnsi="Arial" w:cs="Arial"/>
          <w:sz w:val="22"/>
          <w:szCs w:val="22"/>
        </w:rPr>
        <w:t>Waktu</w:t>
      </w:r>
      <w:r w:rsidRPr="007563B0">
        <w:rPr>
          <w:rFonts w:ascii="Arial" w:hAnsi="Arial" w:cs="Arial"/>
          <w:sz w:val="22"/>
          <w:szCs w:val="22"/>
        </w:rPr>
        <w:tab/>
      </w:r>
      <w:r w:rsidRPr="007563B0">
        <w:rPr>
          <w:rFonts w:ascii="Arial" w:hAnsi="Arial" w:cs="Arial"/>
          <w:sz w:val="22"/>
          <w:szCs w:val="22"/>
        </w:rPr>
        <w:tab/>
      </w:r>
      <w:r w:rsidRPr="007563B0">
        <w:rPr>
          <w:rFonts w:ascii="Arial" w:hAnsi="Arial" w:cs="Arial"/>
          <w:sz w:val="22"/>
          <w:szCs w:val="22"/>
        </w:rPr>
        <w:tab/>
        <w:t xml:space="preserve">: </w:t>
      </w:r>
      <w:r w:rsidRPr="007563B0">
        <w:rPr>
          <w:rFonts w:ascii="Arial" w:hAnsi="Arial" w:cs="Arial"/>
          <w:sz w:val="22"/>
          <w:szCs w:val="22"/>
        </w:rPr>
        <w:tab/>
      </w:r>
      <w:r w:rsidRPr="007563B0">
        <w:rPr>
          <w:rFonts w:ascii="Arial" w:hAnsi="Arial" w:cs="Arial"/>
          <w:sz w:val="22"/>
          <w:szCs w:val="22"/>
          <w:lang w:val="en-US"/>
        </w:rPr>
        <w:t>1</w:t>
      </w:r>
      <w:r w:rsidR="00DB10CB" w:rsidRPr="007563B0">
        <w:rPr>
          <w:rFonts w:ascii="Arial" w:hAnsi="Arial" w:cs="Arial"/>
          <w:sz w:val="22"/>
          <w:szCs w:val="22"/>
          <w:lang w:val="en-US"/>
        </w:rPr>
        <w:t>3</w:t>
      </w:r>
      <w:r w:rsidRPr="007563B0">
        <w:rPr>
          <w:rFonts w:ascii="Arial" w:hAnsi="Arial" w:cs="Arial"/>
          <w:sz w:val="22"/>
          <w:szCs w:val="22"/>
        </w:rPr>
        <w:t>.</w:t>
      </w:r>
      <w:r w:rsidR="00DB10CB" w:rsidRPr="007563B0">
        <w:rPr>
          <w:rFonts w:ascii="Arial" w:hAnsi="Arial" w:cs="Arial"/>
          <w:sz w:val="22"/>
          <w:szCs w:val="22"/>
          <w:lang w:val="en-US"/>
        </w:rPr>
        <w:t>30</w:t>
      </w:r>
      <w:r w:rsidRPr="007563B0">
        <w:rPr>
          <w:rFonts w:ascii="Arial" w:hAnsi="Arial" w:cs="Arial"/>
          <w:sz w:val="22"/>
          <w:szCs w:val="22"/>
        </w:rPr>
        <w:t xml:space="preserve"> – 1</w:t>
      </w:r>
      <w:r w:rsidR="00DB10CB" w:rsidRPr="007563B0">
        <w:rPr>
          <w:rFonts w:ascii="Arial" w:hAnsi="Arial" w:cs="Arial"/>
          <w:sz w:val="22"/>
          <w:szCs w:val="22"/>
          <w:lang w:val="en-US"/>
        </w:rPr>
        <w:t>4</w:t>
      </w:r>
      <w:r w:rsidR="00A83D31" w:rsidRPr="007563B0">
        <w:rPr>
          <w:rFonts w:ascii="Arial" w:hAnsi="Arial" w:cs="Arial"/>
          <w:sz w:val="22"/>
          <w:szCs w:val="22"/>
        </w:rPr>
        <w:t>.00 WIB</w:t>
      </w:r>
    </w:p>
    <w:p w:rsidR="00153F8C" w:rsidRPr="007563B0" w:rsidRDefault="00A83D31" w:rsidP="007563B0">
      <w:pPr>
        <w:spacing w:afterLines="24" w:line="26" w:lineRule="atLeast"/>
        <w:rPr>
          <w:rFonts w:ascii="Arial" w:hAnsi="Arial" w:cs="Arial"/>
          <w:sz w:val="22"/>
          <w:szCs w:val="22"/>
        </w:rPr>
      </w:pPr>
      <w:r w:rsidRPr="007563B0">
        <w:rPr>
          <w:rFonts w:ascii="Arial" w:hAnsi="Arial" w:cs="Arial"/>
          <w:sz w:val="22"/>
          <w:szCs w:val="22"/>
        </w:rPr>
        <w:t>Tempat</w:t>
      </w:r>
      <w:r w:rsidRPr="007563B0">
        <w:rPr>
          <w:rFonts w:ascii="Arial" w:hAnsi="Arial" w:cs="Arial"/>
          <w:sz w:val="22"/>
          <w:szCs w:val="22"/>
        </w:rPr>
        <w:tab/>
      </w:r>
      <w:r w:rsidRPr="007563B0">
        <w:rPr>
          <w:rFonts w:ascii="Arial" w:hAnsi="Arial" w:cs="Arial"/>
          <w:sz w:val="22"/>
          <w:szCs w:val="22"/>
        </w:rPr>
        <w:tab/>
        <w:t xml:space="preserve">: </w:t>
      </w:r>
      <w:r w:rsidRPr="007563B0">
        <w:rPr>
          <w:rFonts w:ascii="Arial" w:hAnsi="Arial" w:cs="Arial"/>
          <w:sz w:val="22"/>
          <w:szCs w:val="22"/>
        </w:rPr>
        <w:tab/>
        <w:t>N-</w:t>
      </w:r>
      <w:r w:rsidR="00DB10CB" w:rsidRPr="007563B0">
        <w:rPr>
          <w:rFonts w:ascii="Arial" w:hAnsi="Arial" w:cs="Arial"/>
          <w:sz w:val="22"/>
          <w:szCs w:val="22"/>
          <w:lang w:val="en-US"/>
        </w:rPr>
        <w:t>12</w:t>
      </w:r>
      <w:r w:rsidRPr="007563B0">
        <w:rPr>
          <w:rFonts w:ascii="Arial" w:hAnsi="Arial" w:cs="Arial"/>
          <w:sz w:val="22"/>
          <w:szCs w:val="22"/>
        </w:rPr>
        <w:t>/Pusdiklat Pajak</w:t>
      </w:r>
    </w:p>
    <w:p w:rsidR="00153F8C" w:rsidRPr="007563B0" w:rsidRDefault="00A83D31" w:rsidP="007563B0">
      <w:pPr>
        <w:spacing w:afterLines="24" w:line="26" w:lineRule="atLeast"/>
        <w:rPr>
          <w:rFonts w:ascii="Arial" w:hAnsi="Arial" w:cs="Arial"/>
          <w:sz w:val="22"/>
          <w:szCs w:val="22"/>
          <w:lang w:val="en-US"/>
        </w:rPr>
      </w:pPr>
      <w:r w:rsidRPr="007563B0">
        <w:rPr>
          <w:rFonts w:ascii="Arial" w:hAnsi="Arial" w:cs="Arial"/>
          <w:sz w:val="22"/>
          <w:szCs w:val="22"/>
        </w:rPr>
        <w:t>Evaluator</w:t>
      </w:r>
      <w:r w:rsidRPr="007563B0">
        <w:rPr>
          <w:rFonts w:ascii="Arial" w:hAnsi="Arial" w:cs="Arial"/>
          <w:sz w:val="22"/>
          <w:szCs w:val="22"/>
        </w:rPr>
        <w:tab/>
      </w:r>
      <w:r w:rsidRPr="007563B0">
        <w:rPr>
          <w:rFonts w:ascii="Arial" w:hAnsi="Arial" w:cs="Arial"/>
          <w:sz w:val="22"/>
          <w:szCs w:val="22"/>
        </w:rPr>
        <w:tab/>
        <w:t xml:space="preserve">: </w:t>
      </w:r>
      <w:r w:rsidRPr="007563B0">
        <w:rPr>
          <w:rFonts w:ascii="Arial" w:hAnsi="Arial" w:cs="Arial"/>
          <w:sz w:val="22"/>
          <w:szCs w:val="22"/>
        </w:rPr>
        <w:tab/>
      </w:r>
      <w:proofErr w:type="spellStart"/>
      <w:r w:rsidR="00E05103" w:rsidRPr="007563B0">
        <w:rPr>
          <w:rFonts w:ascii="Arial" w:hAnsi="Arial" w:cs="Arial"/>
          <w:sz w:val="22"/>
          <w:szCs w:val="22"/>
          <w:lang w:val="en-US"/>
        </w:rPr>
        <w:t>Bpk</w:t>
      </w:r>
      <w:proofErr w:type="spellEnd"/>
      <w:r w:rsidR="00E05103" w:rsidRPr="007563B0">
        <w:rPr>
          <w:rFonts w:ascii="Arial" w:hAnsi="Arial" w:cs="Arial"/>
          <w:sz w:val="22"/>
          <w:szCs w:val="22"/>
          <w:lang w:val="en-US"/>
        </w:rPr>
        <w:t xml:space="preserve">. </w:t>
      </w:r>
      <w:proofErr w:type="spellStart"/>
      <w:r w:rsidR="00DB10CB" w:rsidRPr="007563B0">
        <w:rPr>
          <w:rFonts w:ascii="Arial" w:hAnsi="Arial" w:cs="Arial"/>
          <w:sz w:val="22"/>
          <w:szCs w:val="22"/>
          <w:lang w:val="en-US"/>
        </w:rPr>
        <w:t>Slamet</w:t>
      </w:r>
      <w:proofErr w:type="spellEnd"/>
      <w:r w:rsidR="00DB10CB"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DB10CB" w:rsidRPr="007563B0">
        <w:rPr>
          <w:rFonts w:ascii="Arial" w:hAnsi="Arial" w:cs="Arial"/>
          <w:sz w:val="22"/>
          <w:szCs w:val="22"/>
          <w:lang w:val="en-US"/>
        </w:rPr>
        <w:t>Budiwijaya</w:t>
      </w:r>
      <w:proofErr w:type="spellEnd"/>
    </w:p>
    <w:p w:rsidR="00153F8C" w:rsidRPr="007563B0" w:rsidRDefault="00A83D31" w:rsidP="007563B0">
      <w:pPr>
        <w:spacing w:afterLines="24" w:line="26" w:lineRule="atLeast"/>
        <w:rPr>
          <w:rFonts w:ascii="Arial" w:hAnsi="Arial" w:cs="Arial"/>
          <w:sz w:val="22"/>
          <w:szCs w:val="22"/>
        </w:rPr>
      </w:pPr>
      <w:r w:rsidRPr="007563B0">
        <w:rPr>
          <w:rFonts w:ascii="Arial" w:hAnsi="Arial" w:cs="Arial"/>
          <w:sz w:val="22"/>
          <w:szCs w:val="22"/>
        </w:rPr>
        <w:t>Dihadiri Ole</w:t>
      </w:r>
      <w:r w:rsidR="00F727E7" w:rsidRPr="007563B0">
        <w:rPr>
          <w:rFonts w:ascii="Arial" w:hAnsi="Arial" w:cs="Arial"/>
          <w:sz w:val="22"/>
          <w:szCs w:val="22"/>
        </w:rPr>
        <w:t>h</w:t>
      </w:r>
      <w:r w:rsidR="00F727E7" w:rsidRPr="007563B0">
        <w:rPr>
          <w:rFonts w:ascii="Arial" w:hAnsi="Arial" w:cs="Arial"/>
          <w:sz w:val="22"/>
          <w:szCs w:val="22"/>
        </w:rPr>
        <w:tab/>
      </w:r>
      <w:r w:rsidR="00F727E7" w:rsidRPr="007563B0">
        <w:rPr>
          <w:rFonts w:ascii="Arial" w:hAnsi="Arial" w:cs="Arial"/>
          <w:sz w:val="22"/>
          <w:szCs w:val="22"/>
        </w:rPr>
        <w:tab/>
        <w:t xml:space="preserve">: </w:t>
      </w:r>
      <w:r w:rsidR="00F727E7" w:rsidRPr="007563B0">
        <w:rPr>
          <w:rFonts w:ascii="Arial" w:hAnsi="Arial" w:cs="Arial"/>
          <w:sz w:val="22"/>
          <w:szCs w:val="22"/>
        </w:rPr>
        <w:tab/>
        <w:t>Peserta D</w:t>
      </w:r>
      <w:r w:rsidR="00F727E7" w:rsidRPr="007563B0">
        <w:rPr>
          <w:rFonts w:ascii="Arial" w:hAnsi="Arial" w:cs="Arial"/>
          <w:sz w:val="22"/>
          <w:szCs w:val="22"/>
          <w:lang w:val="en-US"/>
        </w:rPr>
        <w:t xml:space="preserve">TSS </w:t>
      </w:r>
      <w:proofErr w:type="spellStart"/>
      <w:r w:rsidR="00DB10CB" w:rsidRPr="007563B0">
        <w:rPr>
          <w:rFonts w:ascii="Arial" w:hAnsi="Arial" w:cs="Arial"/>
          <w:sz w:val="22"/>
          <w:szCs w:val="22"/>
          <w:lang w:val="en-US"/>
        </w:rPr>
        <w:t>Bukti</w:t>
      </w:r>
      <w:proofErr w:type="spellEnd"/>
      <w:r w:rsidR="00DB10CB"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DB10CB" w:rsidRPr="007563B0">
        <w:rPr>
          <w:rFonts w:ascii="Arial" w:hAnsi="Arial" w:cs="Arial"/>
          <w:sz w:val="22"/>
          <w:szCs w:val="22"/>
          <w:lang w:val="en-US"/>
        </w:rPr>
        <w:t>Permulaan</w:t>
      </w:r>
      <w:proofErr w:type="spellEnd"/>
      <w:r w:rsidRPr="007563B0">
        <w:rPr>
          <w:rFonts w:ascii="Arial" w:hAnsi="Arial" w:cs="Arial"/>
          <w:sz w:val="22"/>
          <w:szCs w:val="22"/>
        </w:rPr>
        <w:t xml:space="preserve"> Angkatan I</w:t>
      </w:r>
    </w:p>
    <w:p w:rsidR="00153F8C" w:rsidRPr="007563B0" w:rsidRDefault="00F727E7" w:rsidP="007563B0">
      <w:pPr>
        <w:spacing w:afterLines="24" w:line="26" w:lineRule="atLeast"/>
        <w:rPr>
          <w:rFonts w:ascii="Arial" w:hAnsi="Arial" w:cs="Arial"/>
          <w:sz w:val="22"/>
          <w:szCs w:val="22"/>
          <w:lang w:val="en-US"/>
        </w:rPr>
      </w:pPr>
      <w:r w:rsidRPr="007563B0">
        <w:rPr>
          <w:rFonts w:ascii="Arial" w:hAnsi="Arial" w:cs="Arial"/>
          <w:sz w:val="22"/>
          <w:szCs w:val="22"/>
        </w:rPr>
        <w:t>Jumlah Peserta</w:t>
      </w:r>
      <w:r w:rsidRPr="007563B0">
        <w:rPr>
          <w:rFonts w:ascii="Arial" w:hAnsi="Arial" w:cs="Arial"/>
          <w:sz w:val="22"/>
          <w:szCs w:val="22"/>
        </w:rPr>
        <w:tab/>
        <w:t xml:space="preserve">: </w:t>
      </w:r>
      <w:r w:rsidRPr="007563B0">
        <w:rPr>
          <w:rFonts w:ascii="Arial" w:hAnsi="Arial" w:cs="Arial"/>
          <w:sz w:val="22"/>
          <w:szCs w:val="22"/>
        </w:rPr>
        <w:tab/>
      </w:r>
      <w:r w:rsidR="00DB10CB" w:rsidRPr="007563B0">
        <w:rPr>
          <w:rFonts w:ascii="Arial" w:hAnsi="Arial" w:cs="Arial"/>
          <w:sz w:val="22"/>
          <w:szCs w:val="22"/>
          <w:lang w:val="en-US"/>
        </w:rPr>
        <w:t>30</w:t>
      </w:r>
    </w:p>
    <w:p w:rsidR="00153F8C" w:rsidRPr="007563B0" w:rsidRDefault="00A83D31" w:rsidP="007563B0">
      <w:pPr>
        <w:spacing w:afterLines="24" w:line="26" w:lineRule="atLeast"/>
        <w:jc w:val="center"/>
        <w:rPr>
          <w:rFonts w:ascii="Arial" w:hAnsi="Arial" w:cs="Arial"/>
          <w:sz w:val="22"/>
          <w:szCs w:val="22"/>
        </w:rPr>
      </w:pPr>
      <w:r w:rsidRPr="007563B0">
        <w:rPr>
          <w:rFonts w:ascii="Arial" w:hAnsi="Arial" w:cs="Arial"/>
          <w:sz w:val="22"/>
          <w:szCs w:val="22"/>
        </w:rPr>
        <w:t>_________________________________________________________________</w:t>
      </w:r>
    </w:p>
    <w:p w:rsidR="00153F8C" w:rsidRPr="007563B0" w:rsidRDefault="00153F8C" w:rsidP="007563B0">
      <w:pPr>
        <w:spacing w:afterLines="24" w:line="26" w:lineRule="atLeast"/>
        <w:rPr>
          <w:rFonts w:ascii="Arial" w:hAnsi="Arial" w:cs="Arial"/>
          <w:sz w:val="22"/>
          <w:szCs w:val="22"/>
        </w:rPr>
      </w:pPr>
    </w:p>
    <w:p w:rsidR="00153F8C" w:rsidRPr="007563B0" w:rsidRDefault="00A83D31" w:rsidP="007563B0">
      <w:pPr>
        <w:spacing w:afterLines="24" w:line="26" w:lineRule="atLeast"/>
        <w:rPr>
          <w:rFonts w:ascii="Arial" w:hAnsi="Arial" w:cs="Arial"/>
          <w:sz w:val="22"/>
          <w:szCs w:val="22"/>
        </w:rPr>
      </w:pPr>
      <w:r w:rsidRPr="007563B0">
        <w:rPr>
          <w:rFonts w:ascii="Arial" w:hAnsi="Arial" w:cs="Arial"/>
          <w:sz w:val="22"/>
          <w:szCs w:val="22"/>
        </w:rPr>
        <w:t>Bahan Evaluasi Tatap Muka  : 1. Isian kuesioner evaluasi pengajar dan penyelengga</w:t>
      </w:r>
      <w:r w:rsidR="0047361D" w:rsidRPr="007563B0">
        <w:rPr>
          <w:rFonts w:ascii="Arial" w:hAnsi="Arial" w:cs="Arial"/>
          <w:sz w:val="22"/>
          <w:szCs w:val="22"/>
          <w:lang w:val="en-US"/>
        </w:rPr>
        <w:t>a</w:t>
      </w:r>
      <w:r w:rsidRPr="007563B0">
        <w:rPr>
          <w:rFonts w:ascii="Arial" w:hAnsi="Arial" w:cs="Arial"/>
          <w:sz w:val="22"/>
          <w:szCs w:val="22"/>
        </w:rPr>
        <w:t>ran.</w:t>
      </w:r>
    </w:p>
    <w:p w:rsidR="00153F8C" w:rsidRPr="007563B0" w:rsidRDefault="00A83D31" w:rsidP="007563B0">
      <w:pPr>
        <w:spacing w:afterLines="24" w:line="26" w:lineRule="atLeast"/>
        <w:rPr>
          <w:rFonts w:ascii="Arial" w:hAnsi="Arial" w:cs="Arial"/>
          <w:sz w:val="22"/>
          <w:szCs w:val="22"/>
        </w:rPr>
      </w:pPr>
      <w:r w:rsidRPr="007563B0">
        <w:rPr>
          <w:rFonts w:ascii="Arial" w:hAnsi="Arial" w:cs="Arial"/>
          <w:sz w:val="22"/>
          <w:szCs w:val="22"/>
        </w:rPr>
        <w:tab/>
      </w:r>
      <w:r w:rsidRPr="007563B0">
        <w:rPr>
          <w:rFonts w:ascii="Arial" w:hAnsi="Arial" w:cs="Arial"/>
          <w:sz w:val="22"/>
          <w:szCs w:val="22"/>
        </w:rPr>
        <w:tab/>
      </w:r>
      <w:r w:rsidRPr="007563B0">
        <w:rPr>
          <w:rFonts w:ascii="Arial" w:hAnsi="Arial" w:cs="Arial"/>
          <w:sz w:val="22"/>
          <w:szCs w:val="22"/>
        </w:rPr>
        <w:tab/>
      </w:r>
      <w:r w:rsidRPr="007563B0">
        <w:rPr>
          <w:rFonts w:ascii="Arial" w:hAnsi="Arial" w:cs="Arial"/>
          <w:sz w:val="22"/>
          <w:szCs w:val="22"/>
        </w:rPr>
        <w:tab/>
        <w:t xml:space="preserve">  2. Kritik dan saran yang disampaikan langsung dalam evaluasi tatap </w:t>
      </w:r>
      <w:r w:rsidRPr="007563B0">
        <w:rPr>
          <w:rFonts w:ascii="Arial" w:hAnsi="Arial" w:cs="Arial"/>
          <w:sz w:val="22"/>
          <w:szCs w:val="22"/>
        </w:rPr>
        <w:tab/>
      </w:r>
      <w:r w:rsidRPr="007563B0">
        <w:rPr>
          <w:rFonts w:ascii="Arial" w:hAnsi="Arial" w:cs="Arial"/>
          <w:sz w:val="22"/>
          <w:szCs w:val="22"/>
        </w:rPr>
        <w:tab/>
      </w:r>
      <w:r w:rsidRPr="007563B0">
        <w:rPr>
          <w:rFonts w:ascii="Arial" w:hAnsi="Arial" w:cs="Arial"/>
          <w:sz w:val="22"/>
          <w:szCs w:val="22"/>
        </w:rPr>
        <w:tab/>
      </w:r>
      <w:r w:rsidRPr="007563B0">
        <w:rPr>
          <w:rFonts w:ascii="Arial" w:hAnsi="Arial" w:cs="Arial"/>
          <w:sz w:val="22"/>
          <w:szCs w:val="22"/>
        </w:rPr>
        <w:tab/>
        <w:t xml:space="preserve">      muka.</w:t>
      </w:r>
    </w:p>
    <w:p w:rsidR="00153F8C" w:rsidRPr="007563B0" w:rsidRDefault="00153F8C" w:rsidP="007563B0">
      <w:pPr>
        <w:spacing w:afterLines="24" w:line="26" w:lineRule="atLeast"/>
        <w:rPr>
          <w:rFonts w:ascii="Arial" w:hAnsi="Arial" w:cs="Arial"/>
          <w:sz w:val="22"/>
          <w:szCs w:val="22"/>
        </w:rPr>
      </w:pPr>
    </w:p>
    <w:p w:rsidR="00DD1887" w:rsidRPr="007563B0" w:rsidRDefault="00A83D31" w:rsidP="007563B0">
      <w:pPr>
        <w:numPr>
          <w:ilvl w:val="0"/>
          <w:numId w:val="11"/>
        </w:numPr>
        <w:spacing w:afterLines="24" w:line="26" w:lineRule="atLeast"/>
        <w:ind w:left="284" w:hanging="284"/>
        <w:rPr>
          <w:rFonts w:ascii="Arial" w:hAnsi="Arial" w:cs="Arial"/>
          <w:sz w:val="22"/>
          <w:szCs w:val="22"/>
          <w:lang w:val="en-US"/>
        </w:rPr>
      </w:pPr>
      <w:r w:rsidRPr="007563B0">
        <w:rPr>
          <w:rFonts w:ascii="Arial" w:hAnsi="Arial" w:cs="Arial"/>
          <w:sz w:val="22"/>
          <w:szCs w:val="22"/>
        </w:rPr>
        <w:t>Kritik dan Saran</w:t>
      </w:r>
    </w:p>
    <w:p w:rsidR="0047361D" w:rsidRPr="007563B0" w:rsidRDefault="0047361D" w:rsidP="007563B0">
      <w:pPr>
        <w:spacing w:afterLines="24" w:line="26" w:lineRule="atLeast"/>
        <w:ind w:left="284"/>
        <w:rPr>
          <w:rFonts w:ascii="Arial" w:hAnsi="Arial" w:cs="Arial"/>
          <w:sz w:val="22"/>
          <w:szCs w:val="22"/>
          <w:lang w:val="en-US"/>
        </w:rPr>
      </w:pPr>
    </w:p>
    <w:p w:rsidR="00DD1887" w:rsidRPr="007563B0" w:rsidRDefault="00F727E7" w:rsidP="007563B0">
      <w:pPr>
        <w:numPr>
          <w:ilvl w:val="0"/>
          <w:numId w:val="5"/>
        </w:numPr>
        <w:spacing w:afterLines="24" w:line="26" w:lineRule="atLeast"/>
        <w:ind w:hanging="218"/>
        <w:rPr>
          <w:rFonts w:ascii="Arial" w:hAnsi="Arial" w:cs="Arial"/>
          <w:sz w:val="22"/>
          <w:szCs w:val="22"/>
          <w:lang w:val="en-US"/>
        </w:rPr>
      </w:pP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Kurikulum</w:t>
      </w:r>
      <w:proofErr w:type="spellEnd"/>
      <w:r w:rsidR="00EF2AA0" w:rsidRPr="007563B0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="005B38EF" w:rsidRPr="007563B0">
        <w:rPr>
          <w:rFonts w:ascii="Arial" w:hAnsi="Arial" w:cs="Arial"/>
          <w:sz w:val="22"/>
          <w:szCs w:val="22"/>
          <w:lang w:val="en-US"/>
        </w:rPr>
        <w:t>Bahan</w:t>
      </w:r>
      <w:proofErr w:type="spellEnd"/>
      <w:r w:rsidR="005B38EF" w:rsidRPr="007563B0">
        <w:rPr>
          <w:rFonts w:ascii="Arial" w:hAnsi="Arial" w:cs="Arial"/>
          <w:sz w:val="22"/>
          <w:szCs w:val="22"/>
          <w:lang w:val="en-US"/>
        </w:rPr>
        <w:t xml:space="preserve"> Ajar</w:t>
      </w:r>
      <w:r w:rsidR="00DC5919"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DC5919" w:rsidRPr="007563B0">
        <w:rPr>
          <w:rFonts w:ascii="Arial" w:hAnsi="Arial" w:cs="Arial"/>
          <w:sz w:val="22"/>
          <w:szCs w:val="22"/>
          <w:lang w:val="en-US"/>
        </w:rPr>
        <w:t>dan</w:t>
      </w:r>
      <w:proofErr w:type="spellEnd"/>
      <w:r w:rsidR="00DC5919"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DC5919" w:rsidRPr="007563B0">
        <w:rPr>
          <w:rFonts w:ascii="Arial" w:hAnsi="Arial" w:cs="Arial"/>
          <w:sz w:val="22"/>
          <w:szCs w:val="22"/>
          <w:lang w:val="en-US"/>
        </w:rPr>
        <w:t>Pengajar</w:t>
      </w:r>
      <w:proofErr w:type="spellEnd"/>
    </w:p>
    <w:p w:rsidR="00EF2AA0" w:rsidRPr="007563B0" w:rsidRDefault="00DB10CB" w:rsidP="007563B0">
      <w:pPr>
        <w:numPr>
          <w:ilvl w:val="0"/>
          <w:numId w:val="8"/>
        </w:numPr>
        <w:tabs>
          <w:tab w:val="left" w:pos="993"/>
        </w:tabs>
        <w:spacing w:afterLines="24" w:line="26" w:lineRule="atLeast"/>
        <w:ind w:left="993" w:hanging="284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Pemateri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mengenai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psikologi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criminal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dirasa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kurang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tepat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karena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yang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mengisi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adalah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orang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yang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berkompeten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dibidang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yang lain</w:t>
      </w:r>
      <w:r w:rsidR="00EF2AA0" w:rsidRPr="007563B0">
        <w:rPr>
          <w:rFonts w:ascii="Arial" w:hAnsi="Arial" w:cs="Arial"/>
          <w:sz w:val="22"/>
          <w:szCs w:val="22"/>
          <w:lang w:val="en-US"/>
        </w:rPr>
        <w:t>.</w:t>
      </w:r>
    </w:p>
    <w:p w:rsidR="00265A6B" w:rsidRPr="007563B0" w:rsidRDefault="00E05103" w:rsidP="007563B0">
      <w:pPr>
        <w:numPr>
          <w:ilvl w:val="0"/>
          <w:numId w:val="8"/>
        </w:numPr>
        <w:tabs>
          <w:tab w:val="left" w:pos="993"/>
        </w:tabs>
        <w:spacing w:afterLines="24" w:line="26" w:lineRule="atLeast"/>
        <w:ind w:left="993" w:hanging="284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Pengajar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DB10CB" w:rsidRPr="007563B0">
        <w:rPr>
          <w:rFonts w:ascii="Arial" w:hAnsi="Arial" w:cs="Arial"/>
          <w:sz w:val="22"/>
          <w:szCs w:val="22"/>
          <w:lang w:val="en-US"/>
        </w:rPr>
        <w:t>dari</w:t>
      </w:r>
      <w:proofErr w:type="spellEnd"/>
      <w:r w:rsidR="00DB10CB" w:rsidRPr="007563B0">
        <w:rPr>
          <w:rFonts w:ascii="Arial" w:hAnsi="Arial" w:cs="Arial"/>
          <w:sz w:val="22"/>
          <w:szCs w:val="22"/>
          <w:lang w:val="en-US"/>
        </w:rPr>
        <w:t xml:space="preserve"> Bank Indonesia </w:t>
      </w:r>
      <w:proofErr w:type="spellStart"/>
      <w:r w:rsidR="00DB10CB" w:rsidRPr="007563B0">
        <w:rPr>
          <w:rFonts w:ascii="Arial" w:hAnsi="Arial" w:cs="Arial"/>
          <w:sz w:val="22"/>
          <w:szCs w:val="22"/>
          <w:lang w:val="en-US"/>
        </w:rPr>
        <w:t>dirasa</w:t>
      </w:r>
      <w:proofErr w:type="spellEnd"/>
      <w:r w:rsidR="00DB10CB"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DB10CB" w:rsidRPr="007563B0">
        <w:rPr>
          <w:rFonts w:ascii="Arial" w:hAnsi="Arial" w:cs="Arial"/>
          <w:sz w:val="22"/>
          <w:szCs w:val="22"/>
          <w:lang w:val="en-US"/>
        </w:rPr>
        <w:t>kurang</w:t>
      </w:r>
      <w:proofErr w:type="spellEnd"/>
      <w:r w:rsidR="00DB10CB"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DB10CB" w:rsidRPr="007563B0">
        <w:rPr>
          <w:rFonts w:ascii="Arial" w:hAnsi="Arial" w:cs="Arial"/>
          <w:sz w:val="22"/>
          <w:szCs w:val="22"/>
          <w:lang w:val="en-US"/>
        </w:rPr>
        <w:t>tepat</w:t>
      </w:r>
      <w:proofErr w:type="spellEnd"/>
      <w:r w:rsidR="00DB10CB"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proofErr w:type="gramStart"/>
      <w:r w:rsidR="00DB10CB" w:rsidRPr="007563B0">
        <w:rPr>
          <w:rFonts w:ascii="Arial" w:hAnsi="Arial" w:cs="Arial"/>
          <w:sz w:val="22"/>
          <w:szCs w:val="22"/>
          <w:lang w:val="en-US"/>
        </w:rPr>
        <w:t>akan</w:t>
      </w:r>
      <w:proofErr w:type="spellEnd"/>
      <w:proofErr w:type="gramEnd"/>
      <w:r w:rsidR="00DB10CB"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DB10CB" w:rsidRPr="007563B0">
        <w:rPr>
          <w:rFonts w:ascii="Arial" w:hAnsi="Arial" w:cs="Arial"/>
          <w:sz w:val="22"/>
          <w:szCs w:val="22"/>
          <w:lang w:val="en-US"/>
        </w:rPr>
        <w:t>lebih</w:t>
      </w:r>
      <w:proofErr w:type="spellEnd"/>
      <w:r w:rsidR="00DB10CB"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DB10CB" w:rsidRPr="007563B0">
        <w:rPr>
          <w:rFonts w:ascii="Arial" w:hAnsi="Arial" w:cs="Arial"/>
          <w:sz w:val="22"/>
          <w:szCs w:val="22"/>
          <w:lang w:val="en-US"/>
        </w:rPr>
        <w:t>baik</w:t>
      </w:r>
      <w:proofErr w:type="spellEnd"/>
      <w:r w:rsidR="00DB10CB"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DB10CB" w:rsidRPr="007563B0">
        <w:rPr>
          <w:rFonts w:ascii="Arial" w:hAnsi="Arial" w:cs="Arial"/>
          <w:sz w:val="22"/>
          <w:szCs w:val="22"/>
          <w:lang w:val="en-US"/>
        </w:rPr>
        <w:t>lagi</w:t>
      </w:r>
      <w:proofErr w:type="spellEnd"/>
      <w:r w:rsidR="00DB10CB"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DB10CB" w:rsidRPr="007563B0">
        <w:rPr>
          <w:rFonts w:ascii="Arial" w:hAnsi="Arial" w:cs="Arial"/>
          <w:sz w:val="22"/>
          <w:szCs w:val="22"/>
          <w:lang w:val="en-US"/>
        </w:rPr>
        <w:t>jika</w:t>
      </w:r>
      <w:proofErr w:type="spellEnd"/>
      <w:r w:rsidR="00DB10CB"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DB10CB" w:rsidRPr="007563B0">
        <w:rPr>
          <w:rFonts w:ascii="Arial" w:hAnsi="Arial" w:cs="Arial"/>
          <w:sz w:val="22"/>
          <w:szCs w:val="22"/>
          <w:lang w:val="en-US"/>
        </w:rPr>
        <w:t>pemateri</w:t>
      </w:r>
      <w:proofErr w:type="spellEnd"/>
      <w:r w:rsidR="00DB10CB" w:rsidRPr="007563B0">
        <w:rPr>
          <w:rFonts w:ascii="Arial" w:hAnsi="Arial" w:cs="Arial"/>
          <w:sz w:val="22"/>
          <w:szCs w:val="22"/>
          <w:lang w:val="en-US"/>
        </w:rPr>
        <w:t xml:space="preserve"> yang </w:t>
      </w:r>
      <w:proofErr w:type="spellStart"/>
      <w:r w:rsidR="00DB10CB" w:rsidRPr="007563B0">
        <w:rPr>
          <w:rFonts w:ascii="Arial" w:hAnsi="Arial" w:cs="Arial"/>
          <w:sz w:val="22"/>
          <w:szCs w:val="22"/>
          <w:lang w:val="en-US"/>
        </w:rPr>
        <w:t>berasal</w:t>
      </w:r>
      <w:proofErr w:type="spellEnd"/>
      <w:r w:rsidR="00DB10CB"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DB10CB" w:rsidRPr="007563B0">
        <w:rPr>
          <w:rFonts w:ascii="Arial" w:hAnsi="Arial" w:cs="Arial"/>
          <w:sz w:val="22"/>
          <w:szCs w:val="22"/>
          <w:lang w:val="en-US"/>
        </w:rPr>
        <w:t>dari</w:t>
      </w:r>
      <w:proofErr w:type="spellEnd"/>
      <w:r w:rsidR="00DB10CB" w:rsidRPr="007563B0">
        <w:rPr>
          <w:rFonts w:ascii="Arial" w:hAnsi="Arial" w:cs="Arial"/>
          <w:sz w:val="22"/>
          <w:szCs w:val="22"/>
          <w:lang w:val="en-US"/>
        </w:rPr>
        <w:t xml:space="preserve"> OJK</w:t>
      </w:r>
      <w:r w:rsidR="00265A6B" w:rsidRPr="007563B0">
        <w:rPr>
          <w:rFonts w:ascii="Arial" w:hAnsi="Arial" w:cs="Arial"/>
          <w:sz w:val="22"/>
          <w:szCs w:val="22"/>
          <w:lang w:val="en-US"/>
        </w:rPr>
        <w:t>.</w:t>
      </w:r>
    </w:p>
    <w:p w:rsidR="00265A6B" w:rsidRPr="007563B0" w:rsidRDefault="00DB10CB" w:rsidP="007563B0">
      <w:pPr>
        <w:numPr>
          <w:ilvl w:val="0"/>
          <w:numId w:val="8"/>
        </w:numPr>
        <w:spacing w:afterLines="24" w:line="26" w:lineRule="atLeast"/>
        <w:ind w:left="993" w:hanging="284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Ada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beberapa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modul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yang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telat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didistribusikan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kepada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peserta</w:t>
      </w:r>
      <w:proofErr w:type="spellEnd"/>
      <w:r w:rsidR="00265A6B" w:rsidRPr="007563B0">
        <w:rPr>
          <w:rFonts w:ascii="Arial" w:hAnsi="Arial" w:cs="Arial"/>
          <w:sz w:val="22"/>
          <w:szCs w:val="22"/>
          <w:lang w:val="en-US"/>
        </w:rPr>
        <w:t>.</w:t>
      </w:r>
    </w:p>
    <w:p w:rsidR="00265A6B" w:rsidRPr="007563B0" w:rsidRDefault="00DB10CB" w:rsidP="007563B0">
      <w:pPr>
        <w:numPr>
          <w:ilvl w:val="0"/>
          <w:numId w:val="8"/>
        </w:numPr>
        <w:spacing w:afterLines="24" w:line="26" w:lineRule="atLeast"/>
        <w:ind w:left="993" w:hanging="284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Penyusunan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jadwal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dirasa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kurang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tepat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tidak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runtut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sebaiknya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disesuaikan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lagi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agar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peserta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lebih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cepat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menyerap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ilmunya</w:t>
      </w:r>
      <w:proofErr w:type="spellEnd"/>
      <w:r w:rsidR="005B38EF"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5B38EF" w:rsidRPr="007563B0">
        <w:rPr>
          <w:rFonts w:ascii="Arial" w:hAnsi="Arial" w:cs="Arial"/>
          <w:sz w:val="22"/>
          <w:szCs w:val="22"/>
          <w:lang w:val="en-US"/>
        </w:rPr>
        <w:t>tidak</w:t>
      </w:r>
      <w:proofErr w:type="spellEnd"/>
      <w:r w:rsidR="005B38EF"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5B38EF" w:rsidRPr="007563B0">
        <w:rPr>
          <w:rFonts w:ascii="Arial" w:hAnsi="Arial" w:cs="Arial"/>
          <w:sz w:val="22"/>
          <w:szCs w:val="22"/>
          <w:lang w:val="en-US"/>
        </w:rPr>
        <w:t>terasa</w:t>
      </w:r>
      <w:proofErr w:type="spellEnd"/>
      <w:r w:rsidR="005B38EF"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5B38EF" w:rsidRPr="007563B0">
        <w:rPr>
          <w:rFonts w:ascii="Arial" w:hAnsi="Arial" w:cs="Arial"/>
          <w:sz w:val="22"/>
          <w:szCs w:val="22"/>
          <w:lang w:val="en-US"/>
        </w:rPr>
        <w:t>loncat-loncat</w:t>
      </w:r>
      <w:proofErr w:type="spellEnd"/>
      <w:r w:rsidR="0047361D" w:rsidRPr="007563B0">
        <w:rPr>
          <w:rFonts w:ascii="Arial" w:hAnsi="Arial" w:cs="Arial"/>
          <w:sz w:val="22"/>
          <w:szCs w:val="22"/>
          <w:lang w:val="en-US"/>
        </w:rPr>
        <w:t>.</w:t>
      </w:r>
    </w:p>
    <w:p w:rsidR="00E05103" w:rsidRPr="007563B0" w:rsidRDefault="005B38EF" w:rsidP="007563B0">
      <w:pPr>
        <w:numPr>
          <w:ilvl w:val="0"/>
          <w:numId w:val="8"/>
        </w:numPr>
        <w:spacing w:afterLines="24" w:line="26" w:lineRule="atLeast"/>
        <w:ind w:left="993" w:hanging="284"/>
        <w:jc w:val="both"/>
        <w:rPr>
          <w:rFonts w:ascii="Arial" w:hAnsi="Arial" w:cs="Arial"/>
          <w:sz w:val="22"/>
          <w:szCs w:val="22"/>
          <w:lang w:val="en-US"/>
        </w:rPr>
      </w:pPr>
      <w:r w:rsidRPr="007563B0">
        <w:rPr>
          <w:rFonts w:ascii="Arial" w:hAnsi="Arial" w:cs="Arial"/>
          <w:sz w:val="22"/>
          <w:szCs w:val="22"/>
          <w:lang w:val="en-US"/>
        </w:rPr>
        <w:t xml:space="preserve">MFD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sebaiknya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disesuaikan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waktunya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karena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sering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bertabrakan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dengan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sholat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subuh</w:t>
      </w:r>
      <w:proofErr w:type="spellEnd"/>
      <w:r w:rsidR="00E05103" w:rsidRPr="007563B0">
        <w:rPr>
          <w:rFonts w:ascii="Arial" w:hAnsi="Arial" w:cs="Arial"/>
          <w:sz w:val="22"/>
          <w:szCs w:val="22"/>
          <w:lang w:val="en-US"/>
        </w:rPr>
        <w:t>.</w:t>
      </w:r>
    </w:p>
    <w:p w:rsidR="005B38EF" w:rsidRPr="007563B0" w:rsidRDefault="005B38EF" w:rsidP="007563B0">
      <w:pPr>
        <w:spacing w:afterLines="24" w:line="26" w:lineRule="atLeast"/>
        <w:ind w:left="993"/>
        <w:jc w:val="both"/>
        <w:rPr>
          <w:rFonts w:ascii="Arial" w:hAnsi="Arial" w:cs="Arial"/>
          <w:sz w:val="22"/>
          <w:szCs w:val="22"/>
          <w:lang w:val="en-US"/>
        </w:rPr>
      </w:pPr>
    </w:p>
    <w:p w:rsidR="0080315B" w:rsidRPr="007563B0" w:rsidRDefault="0080315B" w:rsidP="007563B0">
      <w:pPr>
        <w:spacing w:afterLines="24" w:line="26" w:lineRule="atLeast"/>
        <w:rPr>
          <w:rFonts w:ascii="Arial" w:hAnsi="Arial" w:cs="Arial"/>
          <w:sz w:val="22"/>
          <w:szCs w:val="22"/>
          <w:lang w:val="en-US"/>
        </w:rPr>
      </w:pPr>
    </w:p>
    <w:p w:rsidR="00153F8C" w:rsidRPr="007563B0" w:rsidRDefault="00CA6794" w:rsidP="007563B0">
      <w:pPr>
        <w:numPr>
          <w:ilvl w:val="0"/>
          <w:numId w:val="5"/>
        </w:numPr>
        <w:spacing w:afterLines="24" w:line="26" w:lineRule="atLeast"/>
        <w:ind w:hanging="218"/>
        <w:rPr>
          <w:rFonts w:ascii="Arial" w:hAnsi="Arial" w:cs="Arial"/>
          <w:sz w:val="22"/>
          <w:szCs w:val="22"/>
          <w:lang w:val="en-US"/>
        </w:rPr>
      </w:pP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Tempat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Belajar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Fasilitas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Pendukung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dan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r w:rsidR="00A83D31" w:rsidRPr="007563B0">
        <w:rPr>
          <w:rFonts w:ascii="Arial" w:hAnsi="Arial" w:cs="Arial"/>
          <w:sz w:val="22"/>
          <w:szCs w:val="22"/>
        </w:rPr>
        <w:t>Asrama</w:t>
      </w:r>
    </w:p>
    <w:p w:rsidR="00CA6794" w:rsidRPr="007563B0" w:rsidRDefault="005B38EF" w:rsidP="007563B0">
      <w:pPr>
        <w:numPr>
          <w:ilvl w:val="0"/>
          <w:numId w:val="9"/>
        </w:numPr>
        <w:spacing w:afterLines="24" w:line="26" w:lineRule="atLeast"/>
        <w:ind w:left="993" w:hanging="284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Sarana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olahraga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fitness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dan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billiard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harap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diperbaiki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lagi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beberapa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alatnya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rusak</w:t>
      </w:r>
      <w:proofErr w:type="spellEnd"/>
      <w:r w:rsidR="00CA6794" w:rsidRPr="007563B0">
        <w:rPr>
          <w:rFonts w:ascii="Arial" w:hAnsi="Arial" w:cs="Arial"/>
          <w:sz w:val="22"/>
          <w:szCs w:val="22"/>
          <w:lang w:val="en-US"/>
        </w:rPr>
        <w:t>.</w:t>
      </w:r>
    </w:p>
    <w:p w:rsidR="0047361D" w:rsidRPr="007563B0" w:rsidRDefault="005B38EF" w:rsidP="007563B0">
      <w:pPr>
        <w:numPr>
          <w:ilvl w:val="0"/>
          <w:numId w:val="9"/>
        </w:numPr>
        <w:tabs>
          <w:tab w:val="left" w:pos="993"/>
          <w:tab w:val="left" w:pos="1134"/>
        </w:tabs>
        <w:spacing w:afterLines="24" w:line="26" w:lineRule="atLeast"/>
        <w:ind w:left="993" w:hanging="284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Sebaiknya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disediakan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pula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sarana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hiburan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seperti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karaoke</w:t>
      </w:r>
    </w:p>
    <w:p w:rsidR="00CA6794" w:rsidRPr="007563B0" w:rsidRDefault="005B38EF" w:rsidP="007563B0">
      <w:pPr>
        <w:numPr>
          <w:ilvl w:val="0"/>
          <w:numId w:val="9"/>
        </w:numPr>
        <w:spacing w:afterLines="24" w:line="26" w:lineRule="atLeast"/>
        <w:ind w:left="993" w:hanging="284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Komputer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pengajar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di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ruang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N/12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terdapat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banyak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virus</w:t>
      </w:r>
      <w:r w:rsidR="00CA6794" w:rsidRPr="007563B0">
        <w:rPr>
          <w:rFonts w:ascii="Arial" w:hAnsi="Arial" w:cs="Arial"/>
          <w:sz w:val="22"/>
          <w:szCs w:val="22"/>
          <w:lang w:val="en-US"/>
        </w:rPr>
        <w:t>.</w:t>
      </w:r>
    </w:p>
    <w:p w:rsidR="00CA6794" w:rsidRPr="007563B0" w:rsidRDefault="00FA2DFA" w:rsidP="007563B0">
      <w:pPr>
        <w:numPr>
          <w:ilvl w:val="0"/>
          <w:numId w:val="9"/>
        </w:numPr>
        <w:tabs>
          <w:tab w:val="left" w:pos="993"/>
        </w:tabs>
        <w:spacing w:afterLines="24" w:line="26" w:lineRule="atLeast"/>
        <w:ind w:left="993" w:hanging="284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Layar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proyektor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tidak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terlalu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jelas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di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ruang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kelas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N/7</w:t>
      </w:r>
      <w:r w:rsidR="00CA6794" w:rsidRPr="007563B0">
        <w:rPr>
          <w:rFonts w:ascii="Arial" w:hAnsi="Arial" w:cs="Arial"/>
          <w:sz w:val="22"/>
          <w:szCs w:val="22"/>
          <w:lang w:val="en-US"/>
        </w:rPr>
        <w:t>.</w:t>
      </w:r>
    </w:p>
    <w:p w:rsidR="00CA6794" w:rsidRPr="007563B0" w:rsidRDefault="00FA2DFA" w:rsidP="007563B0">
      <w:pPr>
        <w:numPr>
          <w:ilvl w:val="0"/>
          <w:numId w:val="9"/>
        </w:numPr>
        <w:spacing w:afterLines="24" w:line="26" w:lineRule="atLeast"/>
        <w:ind w:left="993" w:hanging="284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Sebaiknya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aturan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keluar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malam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tidak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terlalu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ketat</w:t>
      </w:r>
      <w:proofErr w:type="spellEnd"/>
      <w:r w:rsidR="00CA6794" w:rsidRPr="007563B0">
        <w:rPr>
          <w:rFonts w:ascii="Arial" w:hAnsi="Arial" w:cs="Arial"/>
          <w:sz w:val="22"/>
          <w:szCs w:val="22"/>
          <w:lang w:val="en-US"/>
        </w:rPr>
        <w:t>.</w:t>
      </w:r>
    </w:p>
    <w:p w:rsidR="00387981" w:rsidRPr="007563B0" w:rsidRDefault="00387981" w:rsidP="007563B0">
      <w:pPr>
        <w:numPr>
          <w:ilvl w:val="0"/>
          <w:numId w:val="9"/>
        </w:numPr>
        <w:spacing w:afterLines="24" w:line="26" w:lineRule="atLeast"/>
        <w:ind w:left="993" w:hanging="284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Disediakan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handuk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dan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peralatan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mandi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di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kamar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atau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paling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tidak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ada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pemberitahuan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dari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panitia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sebelumnya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mengenai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peralatan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yang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harus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dibawa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>.</w:t>
      </w:r>
    </w:p>
    <w:p w:rsidR="00153F8C" w:rsidRPr="007563B0" w:rsidRDefault="00153F8C" w:rsidP="007563B0">
      <w:pPr>
        <w:spacing w:afterLines="24" w:line="26" w:lineRule="atLeast"/>
        <w:rPr>
          <w:rFonts w:ascii="Arial" w:hAnsi="Arial" w:cs="Arial"/>
          <w:sz w:val="22"/>
          <w:szCs w:val="22"/>
          <w:lang w:val="en-US"/>
        </w:rPr>
      </w:pPr>
    </w:p>
    <w:p w:rsidR="00387981" w:rsidRPr="007563B0" w:rsidRDefault="00387981" w:rsidP="007563B0">
      <w:pPr>
        <w:spacing w:afterLines="24" w:line="26" w:lineRule="atLeast"/>
        <w:rPr>
          <w:rFonts w:ascii="Arial" w:hAnsi="Arial" w:cs="Arial"/>
          <w:sz w:val="22"/>
          <w:szCs w:val="22"/>
          <w:lang w:val="en-US"/>
        </w:rPr>
      </w:pPr>
    </w:p>
    <w:p w:rsidR="00153F8C" w:rsidRPr="007563B0" w:rsidRDefault="0047361D" w:rsidP="007563B0">
      <w:pPr>
        <w:pStyle w:val="ListParagraph"/>
        <w:numPr>
          <w:ilvl w:val="0"/>
          <w:numId w:val="14"/>
        </w:numPr>
        <w:tabs>
          <w:tab w:val="clear" w:pos="720"/>
          <w:tab w:val="left" w:pos="312"/>
        </w:tabs>
        <w:spacing w:afterLines="24" w:line="26" w:lineRule="atLeast"/>
        <w:ind w:left="284" w:hanging="284"/>
        <w:rPr>
          <w:rFonts w:ascii="Arial" w:hAnsi="Arial" w:cs="Arial"/>
          <w:sz w:val="22"/>
          <w:szCs w:val="22"/>
        </w:rPr>
      </w:pPr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r w:rsidR="00A83D31" w:rsidRPr="007563B0">
        <w:rPr>
          <w:rFonts w:ascii="Arial" w:hAnsi="Arial" w:cs="Arial"/>
          <w:sz w:val="22"/>
          <w:szCs w:val="22"/>
        </w:rPr>
        <w:t>Tanggapan</w:t>
      </w:r>
    </w:p>
    <w:p w:rsidR="00153F8C" w:rsidRPr="007563B0" w:rsidRDefault="00D61F3F" w:rsidP="007563B0">
      <w:pPr>
        <w:numPr>
          <w:ilvl w:val="1"/>
          <w:numId w:val="14"/>
        </w:numPr>
        <w:tabs>
          <w:tab w:val="clear" w:pos="1080"/>
          <w:tab w:val="num" w:pos="567"/>
        </w:tabs>
        <w:spacing w:afterLines="24" w:line="26" w:lineRule="atLeast"/>
        <w:ind w:left="567" w:hanging="283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Mengenai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modul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belajar</w:t>
      </w:r>
      <w:proofErr w:type="spellEnd"/>
      <w:r w:rsidR="00E32DEB" w:rsidRPr="007563B0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="00E32DEB" w:rsidRPr="007563B0">
        <w:rPr>
          <w:rFonts w:ascii="Arial" w:hAnsi="Arial" w:cs="Arial"/>
          <w:sz w:val="22"/>
          <w:szCs w:val="22"/>
          <w:lang w:val="en-US"/>
        </w:rPr>
        <w:t>penyusunan</w:t>
      </w:r>
      <w:proofErr w:type="spellEnd"/>
      <w:r w:rsidR="00E32DEB"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E32DEB" w:rsidRPr="007563B0">
        <w:rPr>
          <w:rFonts w:ascii="Arial" w:hAnsi="Arial" w:cs="Arial"/>
          <w:sz w:val="22"/>
          <w:szCs w:val="22"/>
          <w:lang w:val="en-US"/>
        </w:rPr>
        <w:t>jadwal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387981" w:rsidRPr="007563B0">
        <w:rPr>
          <w:rFonts w:ascii="Arial" w:hAnsi="Arial" w:cs="Arial"/>
          <w:sz w:val="22"/>
          <w:szCs w:val="22"/>
          <w:lang w:val="en-US"/>
        </w:rPr>
        <w:t>dan</w:t>
      </w:r>
      <w:proofErr w:type="spellEnd"/>
      <w:r w:rsidR="00387981"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387981" w:rsidRPr="007563B0">
        <w:rPr>
          <w:rFonts w:ascii="Arial" w:hAnsi="Arial" w:cs="Arial"/>
          <w:sz w:val="22"/>
          <w:szCs w:val="22"/>
          <w:lang w:val="en-US"/>
        </w:rPr>
        <w:t>pengajar</w:t>
      </w:r>
      <w:proofErr w:type="spellEnd"/>
      <w:r w:rsidR="00387981"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387981" w:rsidRPr="007563B0">
        <w:rPr>
          <w:rFonts w:ascii="Arial" w:hAnsi="Arial" w:cs="Arial"/>
          <w:sz w:val="22"/>
          <w:szCs w:val="22"/>
          <w:lang w:val="en-US"/>
        </w:rPr>
        <w:t>dari</w:t>
      </w:r>
      <w:proofErr w:type="spellEnd"/>
      <w:r w:rsidR="00387981"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387981" w:rsidRPr="007563B0">
        <w:rPr>
          <w:rFonts w:ascii="Arial" w:hAnsi="Arial" w:cs="Arial"/>
          <w:sz w:val="22"/>
          <w:szCs w:val="22"/>
          <w:lang w:val="en-US"/>
        </w:rPr>
        <w:t>luar</w:t>
      </w:r>
      <w:proofErr w:type="spellEnd"/>
      <w:r w:rsidR="00387981"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387981" w:rsidRPr="007563B0">
        <w:rPr>
          <w:rFonts w:ascii="Arial" w:hAnsi="Arial" w:cs="Arial"/>
          <w:sz w:val="22"/>
          <w:szCs w:val="22"/>
          <w:lang w:val="en-US"/>
        </w:rPr>
        <w:t>Pusdiklat</w:t>
      </w:r>
      <w:proofErr w:type="spellEnd"/>
      <w:r w:rsidR="00387981"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387981" w:rsidRPr="007563B0">
        <w:rPr>
          <w:rFonts w:ascii="Arial" w:hAnsi="Arial" w:cs="Arial"/>
          <w:sz w:val="22"/>
          <w:szCs w:val="22"/>
          <w:lang w:val="en-US"/>
        </w:rPr>
        <w:t>Pajak</w:t>
      </w:r>
      <w:proofErr w:type="spellEnd"/>
      <w:r w:rsidR="00387981"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proofErr w:type="gramStart"/>
      <w:r w:rsidR="00387981" w:rsidRPr="007563B0">
        <w:rPr>
          <w:rFonts w:ascii="Arial" w:hAnsi="Arial" w:cs="Arial"/>
          <w:sz w:val="22"/>
          <w:szCs w:val="22"/>
          <w:lang w:val="en-US"/>
        </w:rPr>
        <w:t>akan</w:t>
      </w:r>
      <w:proofErr w:type="spellEnd"/>
      <w:proofErr w:type="gramEnd"/>
      <w:r w:rsidR="00265A6B"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265A6B" w:rsidRPr="007563B0">
        <w:rPr>
          <w:rFonts w:ascii="Arial" w:hAnsi="Arial" w:cs="Arial"/>
          <w:sz w:val="22"/>
          <w:szCs w:val="22"/>
          <w:lang w:val="en-US"/>
        </w:rPr>
        <w:t>dikoordinasikan</w:t>
      </w:r>
      <w:proofErr w:type="spellEnd"/>
      <w:r w:rsidR="00265A6B"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265A6B" w:rsidRPr="007563B0">
        <w:rPr>
          <w:rFonts w:ascii="Arial" w:hAnsi="Arial" w:cs="Arial"/>
          <w:sz w:val="22"/>
          <w:szCs w:val="22"/>
          <w:lang w:val="en-US"/>
        </w:rPr>
        <w:t>dengan</w:t>
      </w:r>
      <w:proofErr w:type="spellEnd"/>
      <w:r w:rsidR="00265A6B"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265A6B" w:rsidRPr="007563B0">
        <w:rPr>
          <w:rFonts w:ascii="Arial" w:hAnsi="Arial" w:cs="Arial"/>
          <w:sz w:val="22"/>
          <w:szCs w:val="22"/>
          <w:lang w:val="en-US"/>
        </w:rPr>
        <w:t>bidang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Perencanaan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dan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Pengembangan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Diklat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(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Renbang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)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Pusdiklat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Pajak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. </w:t>
      </w:r>
    </w:p>
    <w:p w:rsidR="00D61F3F" w:rsidRPr="007563B0" w:rsidRDefault="00D61F3F" w:rsidP="007563B0">
      <w:pPr>
        <w:numPr>
          <w:ilvl w:val="1"/>
          <w:numId w:val="14"/>
        </w:numPr>
        <w:tabs>
          <w:tab w:val="clear" w:pos="1080"/>
          <w:tab w:val="num" w:pos="567"/>
        </w:tabs>
        <w:spacing w:afterLines="24" w:line="26" w:lineRule="atLeast"/>
        <w:ind w:left="567" w:hanging="283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Terkait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keluhan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sarana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dan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prasarana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yang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digunakan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dalam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diklat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ini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proofErr w:type="gramStart"/>
      <w:r w:rsidRPr="007563B0">
        <w:rPr>
          <w:rFonts w:ascii="Arial" w:hAnsi="Arial" w:cs="Arial"/>
          <w:sz w:val="22"/>
          <w:szCs w:val="22"/>
          <w:lang w:val="en-US"/>
        </w:rPr>
        <w:t>akan</w:t>
      </w:r>
      <w:proofErr w:type="spellEnd"/>
      <w:proofErr w:type="gram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disampaikan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ke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563B0">
        <w:rPr>
          <w:rFonts w:ascii="Arial" w:hAnsi="Arial" w:cs="Arial"/>
          <w:sz w:val="22"/>
          <w:szCs w:val="22"/>
          <w:lang w:val="en-US"/>
        </w:rPr>
        <w:t>bagian</w:t>
      </w:r>
      <w:proofErr w:type="spellEnd"/>
      <w:r w:rsidRPr="007563B0">
        <w:rPr>
          <w:rFonts w:ascii="Arial" w:hAnsi="Arial" w:cs="Arial"/>
          <w:sz w:val="22"/>
          <w:szCs w:val="22"/>
          <w:lang w:val="en-US"/>
        </w:rPr>
        <w:t xml:space="preserve"> Tata Usaha (TU).</w:t>
      </w:r>
    </w:p>
    <w:p w:rsidR="00D61F3F" w:rsidRPr="007563B0" w:rsidRDefault="00D61F3F" w:rsidP="007563B0">
      <w:pPr>
        <w:spacing w:afterLines="24" w:line="26" w:lineRule="atLeast"/>
        <w:ind w:left="284"/>
        <w:jc w:val="both"/>
        <w:rPr>
          <w:rFonts w:ascii="Arial" w:hAnsi="Arial" w:cs="Arial"/>
          <w:sz w:val="22"/>
          <w:szCs w:val="22"/>
          <w:lang w:val="en-US"/>
        </w:rPr>
      </w:pPr>
    </w:p>
    <w:p w:rsidR="00153F8C" w:rsidRPr="007563B0" w:rsidRDefault="00A83D31">
      <w:pPr>
        <w:spacing w:line="200" w:lineRule="atLeast"/>
        <w:rPr>
          <w:rFonts w:ascii="Arial" w:hAnsi="Arial" w:cs="Arial"/>
          <w:sz w:val="22"/>
          <w:szCs w:val="22"/>
        </w:rPr>
      </w:pPr>
      <w:r w:rsidRPr="007563B0">
        <w:rPr>
          <w:rFonts w:ascii="Arial" w:hAnsi="Arial" w:cs="Arial"/>
          <w:sz w:val="22"/>
          <w:szCs w:val="22"/>
        </w:rPr>
        <w:t>Setelah selesai E</w:t>
      </w:r>
      <w:r w:rsidR="00C603EC" w:rsidRPr="007563B0">
        <w:rPr>
          <w:rFonts w:ascii="Arial" w:hAnsi="Arial" w:cs="Arial"/>
          <w:sz w:val="22"/>
          <w:szCs w:val="22"/>
        </w:rPr>
        <w:t>valuasi Tatap Muka pada pukul 1</w:t>
      </w:r>
      <w:r w:rsidR="00E32DEB" w:rsidRPr="007563B0">
        <w:rPr>
          <w:rFonts w:ascii="Arial" w:hAnsi="Arial" w:cs="Arial"/>
          <w:sz w:val="22"/>
          <w:szCs w:val="22"/>
          <w:lang w:val="en-US"/>
        </w:rPr>
        <w:t>4</w:t>
      </w:r>
      <w:r w:rsidR="00E32DEB" w:rsidRPr="007563B0">
        <w:rPr>
          <w:rFonts w:ascii="Arial" w:hAnsi="Arial" w:cs="Arial"/>
          <w:sz w:val="22"/>
          <w:szCs w:val="22"/>
        </w:rPr>
        <w:t>.</w:t>
      </w:r>
      <w:r w:rsidR="00E32DEB" w:rsidRPr="007563B0">
        <w:rPr>
          <w:rFonts w:ascii="Arial" w:hAnsi="Arial" w:cs="Arial"/>
          <w:sz w:val="22"/>
          <w:szCs w:val="22"/>
          <w:lang w:val="en-US"/>
        </w:rPr>
        <w:t>3</w:t>
      </w:r>
      <w:r w:rsidRPr="007563B0">
        <w:rPr>
          <w:rFonts w:ascii="Arial" w:hAnsi="Arial" w:cs="Arial"/>
          <w:sz w:val="22"/>
          <w:szCs w:val="22"/>
        </w:rPr>
        <w:t>0 WIB dilanjutkan dengan penutupan diklat oleh Kepala Pusdiklat Pajak Bapak Imam Arifin.</w:t>
      </w:r>
    </w:p>
    <w:p w:rsidR="00153F8C" w:rsidRPr="007563B0" w:rsidRDefault="00153F8C">
      <w:pPr>
        <w:spacing w:line="200" w:lineRule="atLeast"/>
        <w:rPr>
          <w:rFonts w:ascii="Arial" w:hAnsi="Arial" w:cs="Arial"/>
          <w:sz w:val="22"/>
          <w:szCs w:val="22"/>
        </w:rPr>
      </w:pPr>
    </w:p>
    <w:p w:rsidR="00153F8C" w:rsidRPr="007563B0" w:rsidRDefault="00153F8C">
      <w:pPr>
        <w:spacing w:line="200" w:lineRule="atLeast"/>
        <w:rPr>
          <w:rFonts w:ascii="Arial" w:hAnsi="Arial" w:cs="Arial"/>
          <w:sz w:val="22"/>
          <w:szCs w:val="22"/>
        </w:rPr>
      </w:pPr>
    </w:p>
    <w:p w:rsidR="00153F8C" w:rsidRPr="007563B0" w:rsidRDefault="00A83D31">
      <w:pPr>
        <w:spacing w:line="200" w:lineRule="atLeast"/>
        <w:rPr>
          <w:rFonts w:ascii="Arial" w:hAnsi="Arial" w:cs="Arial"/>
          <w:sz w:val="22"/>
          <w:szCs w:val="22"/>
        </w:rPr>
      </w:pPr>
      <w:r w:rsidRPr="007563B0">
        <w:rPr>
          <w:rFonts w:ascii="Arial" w:hAnsi="Arial" w:cs="Arial"/>
          <w:sz w:val="22"/>
          <w:szCs w:val="22"/>
        </w:rPr>
        <w:tab/>
        <w:t xml:space="preserve">Kepala Subbidang Evaluasi Diklat, </w:t>
      </w:r>
      <w:r w:rsidRPr="007563B0">
        <w:rPr>
          <w:rFonts w:ascii="Arial" w:hAnsi="Arial" w:cs="Arial"/>
          <w:sz w:val="22"/>
          <w:szCs w:val="22"/>
        </w:rPr>
        <w:tab/>
      </w:r>
      <w:r w:rsidRPr="007563B0">
        <w:rPr>
          <w:rFonts w:ascii="Arial" w:hAnsi="Arial" w:cs="Arial"/>
          <w:sz w:val="22"/>
          <w:szCs w:val="22"/>
        </w:rPr>
        <w:tab/>
      </w:r>
      <w:r w:rsidRPr="007563B0">
        <w:rPr>
          <w:rFonts w:ascii="Arial" w:hAnsi="Arial" w:cs="Arial"/>
          <w:sz w:val="22"/>
          <w:szCs w:val="22"/>
        </w:rPr>
        <w:tab/>
      </w:r>
      <w:r w:rsidRPr="007563B0">
        <w:rPr>
          <w:rFonts w:ascii="Arial" w:hAnsi="Arial" w:cs="Arial"/>
          <w:sz w:val="22"/>
          <w:szCs w:val="22"/>
        </w:rPr>
        <w:tab/>
        <w:t>Notulis,</w:t>
      </w:r>
    </w:p>
    <w:p w:rsidR="00153F8C" w:rsidRPr="007563B0" w:rsidRDefault="00153F8C">
      <w:pPr>
        <w:spacing w:line="200" w:lineRule="atLeast"/>
        <w:rPr>
          <w:rFonts w:ascii="Arial" w:hAnsi="Arial" w:cs="Arial"/>
          <w:sz w:val="22"/>
          <w:szCs w:val="22"/>
        </w:rPr>
      </w:pPr>
    </w:p>
    <w:p w:rsidR="00153F8C" w:rsidRPr="007563B0" w:rsidRDefault="00153F8C">
      <w:pPr>
        <w:spacing w:line="200" w:lineRule="atLeast"/>
        <w:rPr>
          <w:rFonts w:ascii="Arial" w:hAnsi="Arial" w:cs="Arial"/>
          <w:sz w:val="22"/>
          <w:szCs w:val="22"/>
        </w:rPr>
      </w:pPr>
    </w:p>
    <w:p w:rsidR="00153F8C" w:rsidRPr="007563B0" w:rsidRDefault="00153F8C">
      <w:pPr>
        <w:spacing w:line="200" w:lineRule="atLeast"/>
        <w:rPr>
          <w:rFonts w:ascii="Arial" w:hAnsi="Arial" w:cs="Arial"/>
          <w:sz w:val="22"/>
          <w:szCs w:val="22"/>
        </w:rPr>
      </w:pPr>
    </w:p>
    <w:p w:rsidR="00153F8C" w:rsidRPr="007563B0" w:rsidRDefault="00153F8C">
      <w:pPr>
        <w:spacing w:line="200" w:lineRule="atLeast"/>
        <w:rPr>
          <w:rFonts w:ascii="Arial" w:hAnsi="Arial" w:cs="Arial"/>
          <w:sz w:val="22"/>
          <w:szCs w:val="22"/>
        </w:rPr>
      </w:pPr>
    </w:p>
    <w:p w:rsidR="00153F8C" w:rsidRPr="007563B0" w:rsidRDefault="00153F8C">
      <w:pPr>
        <w:spacing w:line="200" w:lineRule="atLeast"/>
        <w:rPr>
          <w:rFonts w:ascii="Arial" w:hAnsi="Arial" w:cs="Arial"/>
          <w:sz w:val="22"/>
          <w:szCs w:val="22"/>
        </w:rPr>
      </w:pPr>
    </w:p>
    <w:p w:rsidR="00153F8C" w:rsidRPr="007563B0" w:rsidRDefault="00A83D31">
      <w:pPr>
        <w:spacing w:line="200" w:lineRule="atLeast"/>
        <w:rPr>
          <w:rFonts w:ascii="Arial" w:hAnsi="Arial" w:cs="Arial"/>
          <w:sz w:val="22"/>
          <w:szCs w:val="22"/>
          <w:lang w:val="en-US"/>
        </w:rPr>
      </w:pPr>
      <w:r w:rsidRPr="007563B0">
        <w:rPr>
          <w:rFonts w:ascii="Arial" w:hAnsi="Arial" w:cs="Arial"/>
          <w:sz w:val="22"/>
          <w:szCs w:val="22"/>
        </w:rPr>
        <w:tab/>
        <w:t>Rina Setyastuti</w:t>
      </w:r>
      <w:r w:rsidRPr="007563B0">
        <w:rPr>
          <w:rFonts w:ascii="Arial" w:hAnsi="Arial" w:cs="Arial"/>
          <w:sz w:val="22"/>
          <w:szCs w:val="22"/>
        </w:rPr>
        <w:tab/>
      </w:r>
      <w:r w:rsidRPr="007563B0">
        <w:rPr>
          <w:rFonts w:ascii="Arial" w:hAnsi="Arial" w:cs="Arial"/>
          <w:sz w:val="22"/>
          <w:szCs w:val="22"/>
        </w:rPr>
        <w:tab/>
      </w:r>
      <w:r w:rsidRPr="007563B0">
        <w:rPr>
          <w:rFonts w:ascii="Arial" w:hAnsi="Arial" w:cs="Arial"/>
          <w:sz w:val="22"/>
          <w:szCs w:val="22"/>
        </w:rPr>
        <w:tab/>
      </w:r>
      <w:r w:rsidRPr="007563B0">
        <w:rPr>
          <w:rFonts w:ascii="Arial" w:hAnsi="Arial" w:cs="Arial"/>
          <w:sz w:val="22"/>
          <w:szCs w:val="22"/>
        </w:rPr>
        <w:tab/>
      </w:r>
      <w:r w:rsidRPr="007563B0">
        <w:rPr>
          <w:rFonts w:ascii="Arial" w:hAnsi="Arial" w:cs="Arial"/>
          <w:sz w:val="22"/>
          <w:szCs w:val="22"/>
        </w:rPr>
        <w:tab/>
      </w:r>
      <w:r w:rsidRPr="007563B0">
        <w:rPr>
          <w:rFonts w:ascii="Arial" w:hAnsi="Arial" w:cs="Arial"/>
          <w:sz w:val="22"/>
          <w:szCs w:val="22"/>
        </w:rPr>
        <w:tab/>
      </w:r>
      <w:proofErr w:type="spellStart"/>
      <w:r w:rsidR="00387981" w:rsidRPr="007563B0">
        <w:rPr>
          <w:rFonts w:ascii="Arial" w:hAnsi="Arial" w:cs="Arial"/>
          <w:sz w:val="22"/>
          <w:szCs w:val="22"/>
          <w:lang w:val="en-US"/>
        </w:rPr>
        <w:t>Dwi</w:t>
      </w:r>
      <w:proofErr w:type="spellEnd"/>
      <w:r w:rsidR="00387981" w:rsidRPr="007563B0">
        <w:rPr>
          <w:rFonts w:ascii="Arial" w:hAnsi="Arial" w:cs="Arial"/>
          <w:sz w:val="22"/>
          <w:szCs w:val="22"/>
          <w:lang w:val="en-US"/>
        </w:rPr>
        <w:t xml:space="preserve"> Yan </w:t>
      </w:r>
      <w:proofErr w:type="spellStart"/>
      <w:r w:rsidR="00387981" w:rsidRPr="007563B0">
        <w:rPr>
          <w:rFonts w:ascii="Arial" w:hAnsi="Arial" w:cs="Arial"/>
          <w:sz w:val="22"/>
          <w:szCs w:val="22"/>
          <w:lang w:val="en-US"/>
        </w:rPr>
        <w:t>Septika</w:t>
      </w:r>
      <w:proofErr w:type="spellEnd"/>
    </w:p>
    <w:p w:rsidR="00A83D31" w:rsidRPr="007563B0" w:rsidRDefault="00A83D31">
      <w:pPr>
        <w:spacing w:line="200" w:lineRule="atLeast"/>
        <w:rPr>
          <w:rFonts w:ascii="Arial" w:hAnsi="Arial" w:cs="Arial"/>
          <w:sz w:val="22"/>
          <w:szCs w:val="22"/>
          <w:lang w:val="en-US"/>
        </w:rPr>
      </w:pPr>
      <w:r w:rsidRPr="007563B0">
        <w:rPr>
          <w:rFonts w:ascii="Arial" w:hAnsi="Arial" w:cs="Arial"/>
          <w:sz w:val="22"/>
          <w:szCs w:val="22"/>
        </w:rPr>
        <w:tab/>
        <w:t xml:space="preserve">NIP 197501041995112001 </w:t>
      </w:r>
      <w:r w:rsidRPr="007563B0">
        <w:rPr>
          <w:rFonts w:ascii="Arial" w:hAnsi="Arial" w:cs="Arial"/>
          <w:sz w:val="22"/>
          <w:szCs w:val="22"/>
        </w:rPr>
        <w:tab/>
      </w:r>
      <w:r w:rsidRPr="007563B0">
        <w:rPr>
          <w:rFonts w:ascii="Arial" w:hAnsi="Arial" w:cs="Arial"/>
          <w:sz w:val="22"/>
          <w:szCs w:val="22"/>
        </w:rPr>
        <w:tab/>
      </w:r>
      <w:r w:rsidRPr="007563B0">
        <w:rPr>
          <w:rFonts w:ascii="Arial" w:hAnsi="Arial" w:cs="Arial"/>
          <w:sz w:val="22"/>
          <w:szCs w:val="22"/>
        </w:rPr>
        <w:tab/>
      </w:r>
      <w:r w:rsidRPr="007563B0">
        <w:rPr>
          <w:rFonts w:ascii="Arial" w:hAnsi="Arial" w:cs="Arial"/>
          <w:sz w:val="22"/>
          <w:szCs w:val="22"/>
        </w:rPr>
        <w:tab/>
      </w:r>
      <w:r w:rsidRPr="007563B0">
        <w:rPr>
          <w:rFonts w:ascii="Arial" w:hAnsi="Arial" w:cs="Arial"/>
          <w:sz w:val="22"/>
          <w:szCs w:val="22"/>
        </w:rPr>
        <w:tab/>
        <w:t xml:space="preserve">NIP </w:t>
      </w:r>
      <w:r w:rsidR="00387981" w:rsidRPr="007563B0">
        <w:rPr>
          <w:rFonts w:ascii="Arial" w:hAnsi="Arial" w:cs="Arial"/>
          <w:sz w:val="22"/>
          <w:szCs w:val="22"/>
          <w:lang w:val="en-US"/>
        </w:rPr>
        <w:t>198909072010121004</w:t>
      </w:r>
    </w:p>
    <w:sectPr w:rsidR="00A83D31" w:rsidRPr="007563B0" w:rsidSect="001A65DB">
      <w:pgSz w:w="11906" w:h="16838"/>
      <w:pgMar w:top="851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9E36CA1"/>
    <w:multiLevelType w:val="hybridMultilevel"/>
    <w:tmpl w:val="96023156"/>
    <w:lvl w:ilvl="0" w:tplc="B300B000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4">
    <w:nsid w:val="13803829"/>
    <w:multiLevelType w:val="multilevel"/>
    <w:tmpl w:val="A90E2AAA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5">
    <w:nsid w:val="261B0DC1"/>
    <w:multiLevelType w:val="hybridMultilevel"/>
    <w:tmpl w:val="069AAB04"/>
    <w:lvl w:ilvl="0" w:tplc="964414E6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29EE3DF4"/>
    <w:multiLevelType w:val="hybridMultilevel"/>
    <w:tmpl w:val="B7361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EE4CC2"/>
    <w:multiLevelType w:val="hybridMultilevel"/>
    <w:tmpl w:val="D630A84C"/>
    <w:lvl w:ilvl="0" w:tplc="CE4CCFB0">
      <w:start w:val="1"/>
      <w:numFmt w:val="upperLetter"/>
      <w:lvlText w:val="%1."/>
      <w:lvlJc w:val="left"/>
      <w:pPr>
        <w:ind w:left="7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8">
    <w:nsid w:val="323E2D8A"/>
    <w:multiLevelType w:val="hybridMultilevel"/>
    <w:tmpl w:val="EFB0E39A"/>
    <w:lvl w:ilvl="0" w:tplc="857AFC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DF4F69"/>
    <w:multiLevelType w:val="hybridMultilevel"/>
    <w:tmpl w:val="267225BA"/>
    <w:lvl w:ilvl="0" w:tplc="CE4CCFB0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586F6BE8"/>
    <w:multiLevelType w:val="hybridMultilevel"/>
    <w:tmpl w:val="96023156"/>
    <w:lvl w:ilvl="0" w:tplc="B300B000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1">
    <w:nsid w:val="58F203EB"/>
    <w:multiLevelType w:val="hybridMultilevel"/>
    <w:tmpl w:val="3E4E8EF8"/>
    <w:lvl w:ilvl="0" w:tplc="ABDA7C40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>
    <w:nsid w:val="653A23AD"/>
    <w:multiLevelType w:val="hybridMultilevel"/>
    <w:tmpl w:val="069AAB04"/>
    <w:lvl w:ilvl="0" w:tplc="964414E6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7AED377E"/>
    <w:multiLevelType w:val="hybridMultilevel"/>
    <w:tmpl w:val="F7B8D4E6"/>
    <w:lvl w:ilvl="0" w:tplc="FB688D94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5" w:hanging="360"/>
      </w:pPr>
    </w:lvl>
    <w:lvl w:ilvl="2" w:tplc="0409001B" w:tentative="1">
      <w:start w:val="1"/>
      <w:numFmt w:val="lowerRoman"/>
      <w:lvlText w:val="%3."/>
      <w:lvlJc w:val="right"/>
      <w:pPr>
        <w:ind w:left="2365" w:hanging="180"/>
      </w:pPr>
    </w:lvl>
    <w:lvl w:ilvl="3" w:tplc="0409000F" w:tentative="1">
      <w:start w:val="1"/>
      <w:numFmt w:val="decimal"/>
      <w:lvlText w:val="%4."/>
      <w:lvlJc w:val="left"/>
      <w:pPr>
        <w:ind w:left="3085" w:hanging="360"/>
      </w:pPr>
    </w:lvl>
    <w:lvl w:ilvl="4" w:tplc="04090019" w:tentative="1">
      <w:start w:val="1"/>
      <w:numFmt w:val="lowerLetter"/>
      <w:lvlText w:val="%5."/>
      <w:lvlJc w:val="left"/>
      <w:pPr>
        <w:ind w:left="3805" w:hanging="360"/>
      </w:pPr>
    </w:lvl>
    <w:lvl w:ilvl="5" w:tplc="0409001B" w:tentative="1">
      <w:start w:val="1"/>
      <w:numFmt w:val="lowerRoman"/>
      <w:lvlText w:val="%6."/>
      <w:lvlJc w:val="right"/>
      <w:pPr>
        <w:ind w:left="4525" w:hanging="180"/>
      </w:pPr>
    </w:lvl>
    <w:lvl w:ilvl="6" w:tplc="0409000F" w:tentative="1">
      <w:start w:val="1"/>
      <w:numFmt w:val="decimal"/>
      <w:lvlText w:val="%7."/>
      <w:lvlJc w:val="left"/>
      <w:pPr>
        <w:ind w:left="5245" w:hanging="360"/>
      </w:pPr>
    </w:lvl>
    <w:lvl w:ilvl="7" w:tplc="04090019" w:tentative="1">
      <w:start w:val="1"/>
      <w:numFmt w:val="lowerLetter"/>
      <w:lvlText w:val="%8."/>
      <w:lvlJc w:val="left"/>
      <w:pPr>
        <w:ind w:left="5965" w:hanging="360"/>
      </w:pPr>
    </w:lvl>
    <w:lvl w:ilvl="8" w:tplc="0409001B" w:tentative="1">
      <w:start w:val="1"/>
      <w:numFmt w:val="lowerRoman"/>
      <w:lvlText w:val="%9."/>
      <w:lvlJc w:val="right"/>
      <w:pPr>
        <w:ind w:left="668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9"/>
  </w:num>
  <w:num w:numId="6">
    <w:abstractNumId w:val="7"/>
  </w:num>
  <w:num w:numId="7">
    <w:abstractNumId w:val="6"/>
  </w:num>
  <w:num w:numId="8">
    <w:abstractNumId w:val="12"/>
  </w:num>
  <w:num w:numId="9">
    <w:abstractNumId w:val="3"/>
  </w:num>
  <w:num w:numId="10">
    <w:abstractNumId w:val="13"/>
  </w:num>
  <w:num w:numId="11">
    <w:abstractNumId w:val="8"/>
  </w:num>
  <w:num w:numId="12">
    <w:abstractNumId w:val="10"/>
  </w:num>
  <w:num w:numId="13">
    <w:abstractNumId w:val="5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compat>
    <w:spaceForUL/>
    <w:balanceSingleByteDoubleByteWidth/>
    <w:doNotLeaveBackslashAlone/>
    <w:ulTrailSpace/>
    <w:adjustLineHeightInTable/>
  </w:compat>
  <w:rsids>
    <w:rsidRoot w:val="00F727E7"/>
    <w:rsid w:val="00074F71"/>
    <w:rsid w:val="00153F8C"/>
    <w:rsid w:val="001A65DB"/>
    <w:rsid w:val="00265A6B"/>
    <w:rsid w:val="00387981"/>
    <w:rsid w:val="0047361D"/>
    <w:rsid w:val="00566BB4"/>
    <w:rsid w:val="005B38EF"/>
    <w:rsid w:val="007563B0"/>
    <w:rsid w:val="0080315B"/>
    <w:rsid w:val="0098350C"/>
    <w:rsid w:val="00A83D31"/>
    <w:rsid w:val="00BF0B75"/>
    <w:rsid w:val="00C36C56"/>
    <w:rsid w:val="00C56A18"/>
    <w:rsid w:val="00C603EC"/>
    <w:rsid w:val="00C92B59"/>
    <w:rsid w:val="00CA5ADA"/>
    <w:rsid w:val="00CA6794"/>
    <w:rsid w:val="00CE7FC9"/>
    <w:rsid w:val="00D61F3F"/>
    <w:rsid w:val="00DB10CB"/>
    <w:rsid w:val="00DC5919"/>
    <w:rsid w:val="00DD1887"/>
    <w:rsid w:val="00E05103"/>
    <w:rsid w:val="00E32DEB"/>
    <w:rsid w:val="00EF2AA0"/>
    <w:rsid w:val="00F727E7"/>
    <w:rsid w:val="00FA2DFA"/>
    <w:rsid w:val="00FE7E2B"/>
    <w:rsid w:val="00FF4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F8C"/>
    <w:pPr>
      <w:widowControl w:val="0"/>
      <w:suppressAutoHyphens/>
    </w:pPr>
    <w:rPr>
      <w:rFonts w:eastAsia="Arial Unicode MS" w:cs="Arial Unicode MS"/>
      <w:kern w:val="1"/>
      <w:sz w:val="24"/>
      <w:szCs w:val="24"/>
      <w:lang w:val="id-ID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53F8C"/>
    <w:rPr>
      <w:color w:val="000080"/>
      <w:u w:val="single"/>
    </w:rPr>
  </w:style>
  <w:style w:type="character" w:customStyle="1" w:styleId="NumberingSymbols">
    <w:name w:val="Numbering Symbols"/>
    <w:rsid w:val="00153F8C"/>
  </w:style>
  <w:style w:type="paragraph" w:customStyle="1" w:styleId="Heading">
    <w:name w:val="Heading"/>
    <w:basedOn w:val="Normal"/>
    <w:next w:val="BodyText"/>
    <w:rsid w:val="00153F8C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rsid w:val="00153F8C"/>
    <w:pPr>
      <w:spacing w:after="120"/>
    </w:pPr>
  </w:style>
  <w:style w:type="paragraph" w:styleId="List">
    <w:name w:val="List"/>
    <w:basedOn w:val="BodyText"/>
    <w:rsid w:val="00153F8C"/>
  </w:style>
  <w:style w:type="paragraph" w:styleId="Caption">
    <w:name w:val="caption"/>
    <w:basedOn w:val="Normal"/>
    <w:qFormat/>
    <w:rsid w:val="00153F8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153F8C"/>
    <w:pPr>
      <w:suppressLineNumbers/>
    </w:pPr>
  </w:style>
  <w:style w:type="paragraph" w:styleId="ListParagraph">
    <w:name w:val="List Paragraph"/>
    <w:basedOn w:val="Normal"/>
    <w:uiPriority w:val="34"/>
    <w:qFormat/>
    <w:rsid w:val="00265A6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OTL BPPK</cp:lastModifiedBy>
  <cp:revision>3</cp:revision>
  <cp:lastPrinted>2014-03-27T01:06:00Z</cp:lastPrinted>
  <dcterms:created xsi:type="dcterms:W3CDTF">2014-07-17T04:19:00Z</dcterms:created>
  <dcterms:modified xsi:type="dcterms:W3CDTF">2014-07-18T06:50:00Z</dcterms:modified>
</cp:coreProperties>
</file>